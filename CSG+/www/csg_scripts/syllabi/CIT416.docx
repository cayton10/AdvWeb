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AB7C1" w14:textId="162B0AAE" w:rsidR="00745CD8" w:rsidRDefault="002D475D">
      <w:r>
        <w:t>To the Reviewing Authority,</w:t>
      </w:r>
    </w:p>
    <w:p w14:paraId="47334D58" w14:textId="77777777" w:rsidR="002D475D" w:rsidRDefault="002D475D">
      <w:bookmarkStart w:id="0" w:name="_GoBack"/>
      <w:bookmarkEnd w:id="0"/>
    </w:p>
    <w:p w14:paraId="6F184179" w14:textId="77777777" w:rsidR="00745CD8" w:rsidRDefault="00745CD8"/>
    <w:p w14:paraId="1094C169" w14:textId="77777777" w:rsidR="00745CD8" w:rsidRDefault="00745CD8">
      <w:r>
        <w:t xml:space="preserve">I hope this message finds you well. I’m contacting you to highlight my interest in a Software Engineering internship position with the Green Bank Observatory (GBO). I recently was readmitted to Marshall University in Huntington, WV to study Computer Information Technology with an emphasis in software application development. Prior to Fall 2019, I had been working as an engineering geologist and </w:t>
      </w:r>
      <w:proofErr w:type="spellStart"/>
      <w:r>
        <w:t>hydrogeologist</w:t>
      </w:r>
      <w:proofErr w:type="spellEnd"/>
      <w:r>
        <w:t xml:space="preserve"> for a small environmental consulting firm. </w:t>
      </w:r>
    </w:p>
    <w:p w14:paraId="35CC95C3" w14:textId="77777777" w:rsidR="00745CD8" w:rsidRDefault="00745CD8"/>
    <w:p w14:paraId="049A31A9" w14:textId="77777777" w:rsidR="00C834A4" w:rsidRDefault="00745CD8">
      <w:r>
        <w:t xml:space="preserve">After having reviewed the permanent and internship postings at GBO, I became specifically interested in the skills required to work there, as well as skills that can be cultivated. I have a fundamental working knowledge of procedural programming with C++, </w:t>
      </w:r>
      <w:r w:rsidR="00C834A4">
        <w:t xml:space="preserve">and I would relish an opportunity to be in an environment where I can grow my knowledge base of </w:t>
      </w:r>
      <w:r w:rsidR="00340C93">
        <w:t xml:space="preserve">the language </w:t>
      </w:r>
      <w:r w:rsidR="00C834A4">
        <w:t>to solve complex problems. I’m not only interested in C++, by the way. I first started learning Python to streamline my geospatial workflow during my time as</w:t>
      </w:r>
      <w:r w:rsidR="0073129B">
        <w:t xml:space="preserve"> a geologist using ESRI applications</w:t>
      </w:r>
      <w:r w:rsidR="00C834A4">
        <w:t>. I</w:t>
      </w:r>
      <w:r w:rsidR="00340C93">
        <w:t xml:space="preserve"> would appreciate</w:t>
      </w:r>
      <w:r w:rsidR="00C834A4">
        <w:t xml:space="preserve"> an opportunity to expand my knowledge in all things programming, and an opportunity</w:t>
      </w:r>
      <w:r w:rsidR="0073129B">
        <w:t xml:space="preserve"> with GBO seems like the</w:t>
      </w:r>
      <w:r w:rsidR="00C834A4">
        <w:t xml:space="preserve"> perfect one. </w:t>
      </w:r>
    </w:p>
    <w:p w14:paraId="2A6FCF60" w14:textId="77777777" w:rsidR="00C834A4" w:rsidRDefault="00C834A4"/>
    <w:p w14:paraId="1E736B72" w14:textId="5C74D957" w:rsidR="00745CD8" w:rsidRDefault="00C834A4">
      <w:r>
        <w:t xml:space="preserve">I’ve also recently taught myself the fundamentals of version control using local </w:t>
      </w:r>
      <w:proofErr w:type="spellStart"/>
      <w:r>
        <w:t>Git</w:t>
      </w:r>
      <w:proofErr w:type="spellEnd"/>
      <w:r>
        <w:t xml:space="preserve"> repositories and storing them remotely with </w:t>
      </w:r>
      <w:proofErr w:type="spellStart"/>
      <w:r>
        <w:t>GitHub</w:t>
      </w:r>
      <w:proofErr w:type="spellEnd"/>
      <w:r>
        <w:t xml:space="preserve">.  It’s been an amazing tool for keeping me out of trouble while developing my latest web application. </w:t>
      </w:r>
      <w:r w:rsidR="002D475D">
        <w:t>I’m curious about how I can learn to use these tools for development within a team environment.</w:t>
      </w:r>
    </w:p>
    <w:p w14:paraId="4CEDB886" w14:textId="77777777" w:rsidR="00C834A4" w:rsidRDefault="00C834A4"/>
    <w:p w14:paraId="56CCCACA" w14:textId="77777777" w:rsidR="0073129B" w:rsidRDefault="00C834A4">
      <w:r>
        <w:t xml:space="preserve">I believe my previous background as an earth scientist gives me a great foundation for a position with GBO. </w:t>
      </w:r>
      <w:r w:rsidR="0073129B">
        <w:t>My past experience has been critical in the development of my analytical and critical thinking skills. I recognized a need for robust software and data integrity capabilities in my scientific discipline, which is why I chose to pursue a career in software development. A position with GBO would be monumental in achieving what I’ve set out to do. I hope I’ll be considered for an opportunity to learn.</w:t>
      </w:r>
    </w:p>
    <w:p w14:paraId="098C869F" w14:textId="77777777" w:rsidR="0073129B" w:rsidRDefault="0073129B"/>
    <w:p w14:paraId="6F153011" w14:textId="77777777" w:rsidR="0073129B" w:rsidRDefault="0073129B">
      <w:r>
        <w:t>Sincerely,</w:t>
      </w:r>
    </w:p>
    <w:p w14:paraId="1AE1DFC2" w14:textId="77777777" w:rsidR="0073129B" w:rsidRDefault="0073129B"/>
    <w:p w14:paraId="6651D863" w14:textId="77777777" w:rsidR="0073129B" w:rsidRDefault="0073129B"/>
    <w:p w14:paraId="6CE72FAB" w14:textId="77777777" w:rsidR="0073129B" w:rsidRDefault="0073129B"/>
    <w:p w14:paraId="7C1CADED" w14:textId="77777777" w:rsidR="0073129B" w:rsidRDefault="0073129B">
      <w:r>
        <w:t>Benjamin Cayton</w:t>
      </w:r>
    </w:p>
    <w:p w14:paraId="73495235" w14:textId="77777777" w:rsidR="00C834A4" w:rsidRDefault="00C834A4"/>
    <w:sectPr w:rsidR="00C834A4" w:rsidSect="002811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CD8"/>
    <w:rsid w:val="00281106"/>
    <w:rsid w:val="002D475D"/>
    <w:rsid w:val="00340C93"/>
    <w:rsid w:val="0073129B"/>
    <w:rsid w:val="00745CD8"/>
    <w:rsid w:val="00C8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114F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C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C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308</Words>
  <Characters>1759</Characters>
  <Application>Microsoft Macintosh Word</Application>
  <DocSecurity>0</DocSecurity>
  <Lines>14</Lines>
  <Paragraphs>4</Paragraphs>
  <ScaleCrop>false</ScaleCrop>
  <Company>Marshall University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Cayton</dc:creator>
  <cp:keywords/>
  <dc:description/>
  <cp:lastModifiedBy>Ben Cayton</cp:lastModifiedBy>
  <cp:revision>3</cp:revision>
  <dcterms:created xsi:type="dcterms:W3CDTF">2020-01-29T16:14:00Z</dcterms:created>
  <dcterms:modified xsi:type="dcterms:W3CDTF">2020-01-31T13:49:00Z</dcterms:modified>
</cp:coreProperties>
</file>