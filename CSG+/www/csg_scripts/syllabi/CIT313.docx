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B98E" w14:textId="77777777" w:rsidR="009324D9" w:rsidRDefault="009324D9" w:rsidP="00B24475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bCs/>
          <w:sz w:val="32"/>
          <w:szCs w:val="32"/>
        </w:rPr>
      </w:pPr>
      <w:r>
        <w:rPr>
          <w:rFonts w:ascii="Times Roman" w:hAnsi="Times Roman" w:cs="Times Roman"/>
          <w:b/>
          <w:bCs/>
          <w:sz w:val="32"/>
          <w:szCs w:val="32"/>
        </w:rPr>
        <w:t>Benjamin P. Cayton</w:t>
      </w:r>
    </w:p>
    <w:p w14:paraId="0A5EE921" w14:textId="77777777" w:rsidR="00B24475" w:rsidRDefault="00B24475" w:rsidP="009324D9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bCs/>
          <w:sz w:val="32"/>
          <w:szCs w:val="32"/>
        </w:rPr>
      </w:pPr>
    </w:p>
    <w:p w14:paraId="4B2474EC" w14:textId="77B8DF64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304-638-9603</w:t>
      </w:r>
      <w:r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24475">
        <w:rPr>
          <w:rFonts w:ascii="Times Roman" w:hAnsi="Times Roman" w:cs="Times Roman"/>
        </w:rPr>
        <w:t xml:space="preserve">       </w:t>
      </w:r>
      <w:r w:rsidR="008F36B1">
        <w:rPr>
          <w:rFonts w:ascii="Times Roman" w:hAnsi="Times Roman" w:cs="Times Roman"/>
        </w:rPr>
        <w:t>564 Fairwood Rd.</w:t>
      </w:r>
    </w:p>
    <w:p w14:paraId="50A650C8" w14:textId="041A1589" w:rsidR="008F36B1" w:rsidRDefault="00BA2B16" w:rsidP="00BA2B16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cayton10@live.marshall.edu</w:t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 w:rsidR="00B24475">
        <w:rPr>
          <w:rFonts w:ascii="Times Roman" w:hAnsi="Times Roman" w:cs="Times Roman"/>
        </w:rPr>
        <w:t xml:space="preserve">      </w:t>
      </w:r>
      <w:r w:rsidR="008F36B1">
        <w:rPr>
          <w:rFonts w:ascii="Times Roman" w:hAnsi="Times Roman" w:cs="Times Roman"/>
        </w:rPr>
        <w:t>Huntington, West Virginia 25705</w:t>
      </w:r>
    </w:p>
    <w:p w14:paraId="379731EC" w14:textId="0D800A5C" w:rsidR="007D2431" w:rsidRPr="007D2431" w:rsidRDefault="008E53F2" w:rsidP="007D2431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C37B65" w:rsidRPr="00C37B6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https://github.com/cayton10</w:t>
        </w:r>
      </w:hyperlink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B2447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hyperlink r:id="rId6" w:history="1">
        <w:r w:rsidR="007D2431" w:rsidRPr="007D24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https://www.linkedin.com/in/bencayton/</w:t>
        </w:r>
      </w:hyperlink>
    </w:p>
    <w:p w14:paraId="70BB3F71" w14:textId="2DEF8385" w:rsidR="00C37B65" w:rsidRPr="00C37B65" w:rsidRDefault="00C37B65" w:rsidP="00C37B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0D5AF" w14:textId="77777777" w:rsidR="0083018B" w:rsidRDefault="0083018B" w:rsidP="00BA2B16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6A47EF0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  <w:r>
        <w:rPr>
          <w:rFonts w:ascii="Times Roman" w:hAnsi="Times Roman" w:cs="Times Roman"/>
          <w:b/>
          <w:bCs/>
          <w:sz w:val="28"/>
          <w:szCs w:val="28"/>
          <w:u w:val="single"/>
        </w:rPr>
        <w:t>Education</w:t>
      </w:r>
    </w:p>
    <w:p w14:paraId="4FA69BF9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</w:p>
    <w:p w14:paraId="45BA7C25" w14:textId="0B8C3662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Marshall University,</w:t>
      </w:r>
      <w:r>
        <w:rPr>
          <w:rFonts w:ascii="Times Roman" w:hAnsi="Times Roman" w:cs="Times Roman"/>
          <w:b/>
          <w:bCs/>
        </w:rPr>
        <w:tab/>
      </w:r>
      <w:r w:rsidR="00272F68">
        <w:rPr>
          <w:rFonts w:ascii="Times Roman" w:hAnsi="Times Roman" w:cs="Times Roman"/>
          <w:b/>
          <w:bCs/>
        </w:rPr>
        <w:t>Bachelor of Science</w:t>
      </w:r>
      <w:r>
        <w:rPr>
          <w:rFonts w:ascii="Times Roman" w:hAnsi="Times Roman" w:cs="Times Roman"/>
          <w:b/>
          <w:bCs/>
        </w:rPr>
        <w:t>: Computer Information Technology</w:t>
      </w:r>
    </w:p>
    <w:p w14:paraId="1AF29D65" w14:textId="537AF752" w:rsidR="00D8358E" w:rsidRDefault="00D8358E" w:rsidP="004419A0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Huntington, West Virginia</w:t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  <w:t xml:space="preserve">   </w:t>
      </w:r>
      <w:r>
        <w:t xml:space="preserve">           </w:t>
      </w:r>
      <w:r>
        <w:rPr>
          <w:rFonts w:ascii="Times Roman" w:hAnsi="Times Roman" w:cs="Times Roman"/>
        </w:rPr>
        <w:t xml:space="preserve">Graduation (projected):  </w:t>
      </w:r>
      <w:r w:rsidR="004419A0">
        <w:rPr>
          <w:rFonts w:ascii="Times Roman" w:hAnsi="Times Roman" w:cs="Times Roman"/>
        </w:rPr>
        <w:t xml:space="preserve">May </w:t>
      </w:r>
      <w:r>
        <w:rPr>
          <w:rFonts w:ascii="Times Roman" w:hAnsi="Times Roman" w:cs="Times Roman"/>
        </w:rPr>
        <w:t xml:space="preserve">2021 </w:t>
      </w:r>
    </w:p>
    <w:p w14:paraId="44A7E3B5" w14:textId="41866A44" w:rsidR="004419A0" w:rsidRDefault="004419A0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Spring ’20 President’s List: 4.0 GPA</w:t>
      </w:r>
    </w:p>
    <w:p w14:paraId="5CA79A41" w14:textId="77777777" w:rsidR="004419A0" w:rsidRDefault="004419A0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88CE1CA" w14:textId="424401C3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Marshall University,</w:t>
      </w:r>
      <w:r>
        <w:rPr>
          <w:rFonts w:ascii="Times Roman" w:hAnsi="Times Roman" w:cs="Times Roman"/>
          <w:b/>
          <w:bCs/>
        </w:rPr>
        <w:tab/>
      </w:r>
      <w:r w:rsidR="00272F68">
        <w:rPr>
          <w:rFonts w:ascii="Times Roman" w:hAnsi="Times Roman" w:cs="Times Roman"/>
          <w:b/>
          <w:bCs/>
        </w:rPr>
        <w:t>Bachelor of Science</w:t>
      </w:r>
      <w:r>
        <w:rPr>
          <w:rFonts w:ascii="Times Roman" w:hAnsi="Times Roman" w:cs="Times Roman"/>
          <w:b/>
          <w:bCs/>
        </w:rPr>
        <w:t>: Geology</w:t>
      </w:r>
    </w:p>
    <w:p w14:paraId="7FBEE1C3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Huntington, West Virginia</w:t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  <w:t xml:space="preserve">               Graduation:  2016</w:t>
      </w:r>
    </w:p>
    <w:p w14:paraId="58E7FECF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57272689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13FE3FB9" w14:textId="087F3A53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Relevant coursework </w:t>
      </w:r>
      <w:proofErr w:type="gramStart"/>
      <w:r>
        <w:rPr>
          <w:rFonts w:ascii="Times Roman" w:hAnsi="Times Roman" w:cs="Times Roman"/>
        </w:rPr>
        <w:t>in:</w:t>
      </w:r>
      <w:proofErr w:type="gramEnd"/>
      <w:r>
        <w:rPr>
          <w:rFonts w:ascii="Times Roman" w:hAnsi="Times Roman" w:cs="Times Roman"/>
        </w:rPr>
        <w:t xml:space="preserve"> C++, MySQL Database Design,</w:t>
      </w:r>
      <w:r w:rsidR="004419A0">
        <w:rPr>
          <w:rFonts w:ascii="Times Roman" w:hAnsi="Times Roman" w:cs="Times Roman"/>
        </w:rPr>
        <w:t xml:space="preserve"> Database Programing with PostgreSQL,</w:t>
      </w:r>
      <w:r>
        <w:rPr>
          <w:rFonts w:ascii="Times Roman" w:hAnsi="Times Roman" w:cs="Times Roman"/>
        </w:rPr>
        <w:t xml:space="preserve"> </w:t>
      </w:r>
      <w:r w:rsidR="004419A0">
        <w:rPr>
          <w:rFonts w:ascii="Times Roman" w:hAnsi="Times Roman" w:cs="Times Roman"/>
        </w:rPr>
        <w:t>Web Programming</w:t>
      </w:r>
    </w:p>
    <w:p w14:paraId="1BDF498B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Fundamental knowledge of:</w:t>
      </w:r>
    </w:p>
    <w:p w14:paraId="601508D9" w14:textId="51A7E801" w:rsidR="00D8358E" w:rsidRDefault="008E53F2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Object Oriented Programming with C++, C#, and PHP</w:t>
      </w:r>
    </w:p>
    <w:p w14:paraId="2A95D165" w14:textId="77777777" w:rsidR="00D8358E" w:rsidRDefault="00D8358E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Dynamic web site design leveraging Bootstrap, jQuery, and PHP</w:t>
      </w:r>
    </w:p>
    <w:p w14:paraId="508EC950" w14:textId="1F6012BD" w:rsidR="00D8358E" w:rsidRDefault="008E53F2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Version control using Git and GitHub</w:t>
      </w:r>
    </w:p>
    <w:p w14:paraId="10CDCFB1" w14:textId="2FDA7A46" w:rsidR="00D8358E" w:rsidRDefault="00D8358E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Database design and query leveraging MySQL</w:t>
      </w:r>
      <w:r w:rsidR="004419A0">
        <w:rPr>
          <w:rFonts w:ascii="Times Roman" w:hAnsi="Times Roman" w:cs="Times Roman"/>
        </w:rPr>
        <w:t xml:space="preserve"> and PostgreSQL</w:t>
      </w:r>
    </w:p>
    <w:p w14:paraId="6B918CDE" w14:textId="64978B04" w:rsidR="004419A0" w:rsidRDefault="004419A0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Configuration of VMWare servers for PostgreSQL Databases</w:t>
      </w:r>
    </w:p>
    <w:p w14:paraId="24BCFAE7" w14:textId="71DB9333" w:rsidR="004419A0" w:rsidRDefault="004419A0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Working knowledge of UNIX and Windows operating systems</w:t>
      </w:r>
    </w:p>
    <w:p w14:paraId="42A573AC" w14:textId="77777777" w:rsidR="00D8358E" w:rsidRPr="00B973E9" w:rsidRDefault="00D8358E" w:rsidP="00D8358E">
      <w:pPr>
        <w:widowControl w:val="0"/>
        <w:autoSpaceDE w:val="0"/>
        <w:autoSpaceDN w:val="0"/>
        <w:adjustRightInd w:val="0"/>
        <w:ind w:left="720"/>
        <w:rPr>
          <w:rFonts w:ascii="Times Roman" w:hAnsi="Times Roman" w:cs="Times Roman"/>
        </w:rPr>
      </w:pPr>
    </w:p>
    <w:p w14:paraId="60535411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  <w:r>
        <w:rPr>
          <w:rFonts w:ascii="Times Roman" w:hAnsi="Times Roman" w:cs="Times Roman"/>
          <w:b/>
          <w:bCs/>
          <w:sz w:val="28"/>
          <w:szCs w:val="28"/>
          <w:u w:val="single"/>
        </w:rPr>
        <w:t>Projects</w:t>
      </w:r>
    </w:p>
    <w:p w14:paraId="77CCEE0F" w14:textId="77777777" w:rsidR="00D8358E" w:rsidRPr="008C3D1E" w:rsidRDefault="00D8358E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 w:rsidRPr="008C3D1E">
        <w:rPr>
          <w:rFonts w:ascii="Times Roman" w:hAnsi="Times Roman" w:cs="Times Roman"/>
        </w:rPr>
        <w:t>Currency</w:t>
      </w:r>
      <w:r>
        <w:rPr>
          <w:rFonts w:ascii="Times Roman" w:hAnsi="Times Roman" w:cs="Times Roman"/>
        </w:rPr>
        <w:t xml:space="preserve"> Converter:</w:t>
      </w:r>
    </w:p>
    <w:p w14:paraId="0BD5A625" w14:textId="77777777" w:rsidR="00D8358E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 w:rsidRPr="00E134A6">
        <w:rPr>
          <w:rFonts w:ascii="Times Roman" w:hAnsi="Times Roman" w:cs="Times Roman"/>
          <w:sz w:val="22"/>
          <w:szCs w:val="22"/>
        </w:rPr>
        <w:t>This tool was built for Dupont HR professionals whom are responsible for moving employees across foreign state borders. Eliminates time for researching currency values and conducting conversion.</w:t>
      </w:r>
    </w:p>
    <w:p w14:paraId="1E53941D" w14:textId="77777777" w:rsidR="00D8358E" w:rsidRPr="00E134A6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>
        <w:rPr>
          <w:rFonts w:ascii="Times Roman" w:hAnsi="Times Roman" w:cs="Times Roman"/>
          <w:sz w:val="22"/>
          <w:szCs w:val="22"/>
        </w:rPr>
        <w:t>Currency Converter was expanded from a previous project which was designed to familiarize myself with leveraging REST APIs and consumption of JSON data.</w:t>
      </w:r>
    </w:p>
    <w:p w14:paraId="0765D8A2" w14:textId="77777777" w:rsidR="00D8358E" w:rsidRPr="00E134A6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This project retrieves data from one API in order to process data from another. </w:t>
      </w:r>
    </w:p>
    <w:p w14:paraId="693465E3" w14:textId="31794611" w:rsidR="00D8358E" w:rsidRPr="001653FB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The theme was built from the ground up using the Bootstrap V.4 framework and jQuery / jQuery UI plugin. </w:t>
      </w:r>
    </w:p>
    <w:p w14:paraId="1481BF30" w14:textId="77777777" w:rsidR="001653FB" w:rsidRPr="00F64325" w:rsidRDefault="001653FB" w:rsidP="001653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Roman" w:hAnsi="Times Roman" w:cs="Times Roman"/>
        </w:rPr>
      </w:pPr>
    </w:p>
    <w:p w14:paraId="1A35A7A8" w14:textId="77777777" w:rsidR="00D8358E" w:rsidRDefault="00D8358E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Paycheck$:</w:t>
      </w:r>
    </w:p>
    <w:p w14:paraId="176DAAFB" w14:textId="69547A55" w:rsidR="00D8358E" w:rsidRPr="00D8358E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Paycheck$ was built to satisfy the requirements of my first PHP project in Web Programming II. The application serves to calculate a user’s net pay for a bi-weekly pay period. </w:t>
      </w:r>
    </w:p>
    <w:p w14:paraId="267690AA" w14:textId="28D44D5F" w:rsidR="00D8358E" w:rsidRPr="00D8358E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The requirements for this application were to perform the appropriate mathematic functions based </w:t>
      </w:r>
      <w:r w:rsidR="00272F68">
        <w:rPr>
          <w:rFonts w:ascii="Times Roman" w:hAnsi="Times Roman" w:cs="Times Roman"/>
          <w:sz w:val="22"/>
          <w:szCs w:val="22"/>
        </w:rPr>
        <w:t xml:space="preserve">on pay rate ($ per hour) and hours worked. The application calculates tax deductions, overtime, gross, and net pay on a bi-weekly pay </w:t>
      </w:r>
      <w:r w:rsidR="00272F68">
        <w:rPr>
          <w:rFonts w:ascii="Times Roman" w:hAnsi="Times Roman" w:cs="Times Roman"/>
          <w:sz w:val="22"/>
          <w:szCs w:val="22"/>
        </w:rPr>
        <w:lastRenderedPageBreak/>
        <w:t xml:space="preserve">schedule.  </w:t>
      </w:r>
    </w:p>
    <w:p w14:paraId="339FD0D5" w14:textId="2A7C66EC" w:rsidR="00272F68" w:rsidRPr="00272F68" w:rsidRDefault="00272F68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 w:rsidRPr="00272F68">
        <w:rPr>
          <w:rFonts w:ascii="Times Roman" w:hAnsi="Times Roman" w:cs="Times Roman"/>
          <w:sz w:val="22"/>
          <w:szCs w:val="22"/>
        </w:rPr>
        <w:t>I added functionality to the base application</w:t>
      </w:r>
      <w:r>
        <w:rPr>
          <w:rFonts w:ascii="Times Roman" w:hAnsi="Times Roman" w:cs="Times Roman"/>
          <w:sz w:val="22"/>
          <w:szCs w:val="22"/>
        </w:rPr>
        <w:t xml:space="preserve"> by providing an option to calculate deductions and net pay on a salary basis as opposed to hourly. I also added the function to report deductions and earnings on a weekly and bi-weekly basis. </w:t>
      </w:r>
    </w:p>
    <w:p w14:paraId="68835595" w14:textId="77777777" w:rsidR="00973C19" w:rsidRPr="00973C19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>A local</w:t>
      </w:r>
      <w:r w:rsidR="001653FB">
        <w:rPr>
          <w:rFonts w:ascii="Times Roman" w:hAnsi="Times Roman" w:cs="Times Roman"/>
          <w:sz w:val="22"/>
          <w:szCs w:val="22"/>
        </w:rPr>
        <w:t xml:space="preserve"> MAMP server was configured and employed in order to test during development processes. I developed a working knowledge of how PHP can create dynamic HTML content based on user input</w:t>
      </w:r>
      <w:r w:rsidR="00272F68">
        <w:rPr>
          <w:rFonts w:ascii="Times Roman" w:hAnsi="Times Roman" w:cs="Times Roman"/>
          <w:sz w:val="22"/>
          <w:szCs w:val="22"/>
        </w:rPr>
        <w:t xml:space="preserve"> as well as how to use a MAMP development server. </w:t>
      </w:r>
      <w:r w:rsidR="001653FB">
        <w:rPr>
          <w:rFonts w:ascii="Times Roman" w:hAnsi="Times Roman" w:cs="Times Roman"/>
          <w:sz w:val="22"/>
          <w:szCs w:val="22"/>
        </w:rPr>
        <w:t xml:space="preserve"> </w:t>
      </w:r>
    </w:p>
    <w:p w14:paraId="47DB100E" w14:textId="77777777" w:rsidR="00973C19" w:rsidRDefault="00973C19" w:rsidP="00973C19">
      <w:pPr>
        <w:pStyle w:val="ListParagraph"/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3ABB7854" w14:textId="5DB4FBC9" w:rsidR="00973C19" w:rsidRDefault="00973C19" w:rsidP="00973C1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</w:rPr>
        <w:t>TicTac</w:t>
      </w:r>
      <w:proofErr w:type="spellEnd"/>
      <w:r>
        <w:rPr>
          <w:rFonts w:ascii="Times Roman" w:hAnsi="Times Roman" w:cs="Times Roman"/>
        </w:rPr>
        <w:t>:</w:t>
      </w:r>
    </w:p>
    <w:p w14:paraId="032C3F8A" w14:textId="078A24F9" w:rsidR="00973C19" w:rsidRDefault="00973C19" w:rsidP="00973C1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proofErr w:type="spellStart"/>
      <w:r w:rsidRPr="00973C19">
        <w:rPr>
          <w:rFonts w:ascii="Times Roman" w:hAnsi="Times Roman" w:cs="Times Roman"/>
          <w:sz w:val="22"/>
          <w:szCs w:val="22"/>
        </w:rPr>
        <w:t>TicTac</w:t>
      </w:r>
      <w:proofErr w:type="spellEnd"/>
      <w:r w:rsidRPr="00973C19">
        <w:rPr>
          <w:rFonts w:ascii="Times Roman" w:hAnsi="Times Roman" w:cs="Times Roman"/>
          <w:sz w:val="22"/>
          <w:szCs w:val="22"/>
        </w:rPr>
        <w:t xml:space="preserve"> was built to satisfy the requirements of my first jQuery project in Web Programming II. The application serves to allow users to play a game of the titular name, and record win / tie results.</w:t>
      </w:r>
    </w:p>
    <w:p w14:paraId="59B91802" w14:textId="21C2457B" w:rsidR="00973C19" w:rsidRDefault="00C63D12" w:rsidP="00973C1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>
        <w:rPr>
          <w:rFonts w:ascii="Times Roman" w:hAnsi="Times Roman" w:cs="Times Roman"/>
          <w:sz w:val="22"/>
          <w:szCs w:val="22"/>
        </w:rPr>
        <w:t xml:space="preserve">The requirements for the application were to check for wins across rows, report the winner once a win condition is reached. </w:t>
      </w:r>
    </w:p>
    <w:p w14:paraId="34F03A94" w14:textId="5D134CDE" w:rsidR="00C63D12" w:rsidRPr="00973C19" w:rsidRDefault="00C63D12" w:rsidP="00973C1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>
        <w:rPr>
          <w:rFonts w:ascii="Times Roman" w:hAnsi="Times Roman" w:cs="Times Roman"/>
          <w:sz w:val="22"/>
          <w:szCs w:val="22"/>
        </w:rPr>
        <w:t xml:space="preserve">I added the ability for the user to play against a computer opponent, as well as checking for row and diagonal win conditions. I also built the entire theme from the ground up using the Bootstrap V.4 framework. I added custom AOS jQuery plugin animations to make the application more inviting and interactive upon page load. </w:t>
      </w:r>
    </w:p>
    <w:p w14:paraId="68E5EB30" w14:textId="08D4D887" w:rsidR="00D8358E" w:rsidRPr="00973C19" w:rsidRDefault="00D8358E" w:rsidP="00973C1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 w:rsidRPr="00973C19">
        <w:rPr>
          <w:rFonts w:ascii="Times Roman" w:hAnsi="Times Roman" w:cs="Times Roman"/>
          <w:sz w:val="22"/>
          <w:szCs w:val="22"/>
        </w:rPr>
        <w:t xml:space="preserve">  </w:t>
      </w:r>
    </w:p>
    <w:p w14:paraId="1775FAB3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241F6A0A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  <w:r>
        <w:rPr>
          <w:rFonts w:ascii="Times Roman" w:hAnsi="Times Roman" w:cs="Times Roman"/>
          <w:b/>
          <w:bCs/>
          <w:sz w:val="28"/>
          <w:szCs w:val="28"/>
          <w:u w:val="single"/>
        </w:rPr>
        <w:t>Work Experience</w:t>
      </w:r>
    </w:p>
    <w:p w14:paraId="6433C045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</w:p>
    <w:p w14:paraId="30641193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 w:rsidRPr="0083018B">
        <w:rPr>
          <w:rFonts w:ascii="Times Roman" w:hAnsi="Times Roman" w:cs="Times Roman"/>
          <w:b/>
          <w:bCs/>
          <w:sz w:val="28"/>
          <w:szCs w:val="28"/>
        </w:rPr>
        <w:t>Navigator Environmental &amp; Technical Services, Inc.</w:t>
      </w:r>
      <w:r>
        <w:rPr>
          <w:rFonts w:ascii="Times Roman" w:hAnsi="Times Roman" w:cs="Times Roman"/>
          <w:b/>
          <w:bCs/>
        </w:rPr>
        <w:tab/>
      </w:r>
      <w:r w:rsidR="00FA28C5">
        <w:rPr>
          <w:rFonts w:ascii="Times Roman" w:hAnsi="Times Roman" w:cs="Times Roman"/>
          <w:b/>
          <w:bCs/>
        </w:rPr>
        <w:tab/>
        <w:t xml:space="preserve">                 </w:t>
      </w:r>
      <w:r>
        <w:rPr>
          <w:rFonts w:ascii="Times Roman" w:hAnsi="Times Roman" w:cs="Times Roman"/>
          <w:b/>
          <w:bCs/>
        </w:rPr>
        <w:t>Geologist I</w:t>
      </w:r>
    </w:p>
    <w:p w14:paraId="6E9ABBC8" w14:textId="77777777" w:rsidR="0083018B" w:rsidRDefault="0083018B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0A030D92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Morgantown, West V</w:t>
      </w:r>
      <w:r w:rsidR="008F36B1">
        <w:rPr>
          <w:rFonts w:ascii="Times Roman" w:hAnsi="Times Roman" w:cs="Times Roman"/>
        </w:rPr>
        <w:t>irginia</w:t>
      </w:r>
      <w:r w:rsidR="008F36B1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  <w:t xml:space="preserve"> </w:t>
      </w:r>
      <w:r w:rsidR="008F36B1">
        <w:rPr>
          <w:rFonts w:ascii="Times Roman" w:hAnsi="Times Roman" w:cs="Times Roman"/>
        </w:rPr>
        <w:t>December 2017 to July 2019</w:t>
      </w:r>
    </w:p>
    <w:p w14:paraId="322C535C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Hydrogeologic research and drilling plan management</w:t>
      </w:r>
    </w:p>
    <w:p w14:paraId="6986C889" w14:textId="77777777" w:rsidR="008F36B1" w:rsidRDefault="008F36B1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Coordinating with drilling and aquifer pump testing contractors to facilitate project completion.</w:t>
      </w:r>
    </w:p>
    <w:p w14:paraId="72C820FC" w14:textId="77777777" w:rsidR="008F36B1" w:rsidRDefault="008F36B1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W</w:t>
      </w:r>
      <w:r w:rsidR="00BA2B16">
        <w:rPr>
          <w:rFonts w:ascii="Times Roman" w:hAnsi="Times Roman" w:cs="Times Roman"/>
        </w:rPr>
        <w:t xml:space="preserve">orked on various water and geotechnical projects for developing infrastructure in Hinton, Alberta, CA. </w:t>
      </w:r>
    </w:p>
    <w:p w14:paraId="02A64F00" w14:textId="52F70617" w:rsidR="00BA2B16" w:rsidRDefault="00BA2B16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Shallow foundation and cut-slo</w:t>
      </w:r>
      <w:r w:rsidR="00C37B65">
        <w:rPr>
          <w:rFonts w:ascii="Times Roman" w:hAnsi="Times Roman" w:cs="Times Roman"/>
        </w:rPr>
        <w:t xml:space="preserve">pe design and testing using </w:t>
      </w:r>
      <w:proofErr w:type="spellStart"/>
      <w:r w:rsidR="00C37B65">
        <w:rPr>
          <w:rFonts w:ascii="Times Roman" w:hAnsi="Times Roman" w:cs="Times Roman"/>
        </w:rPr>
        <w:t>RocS</w:t>
      </w:r>
      <w:r>
        <w:rPr>
          <w:rFonts w:ascii="Times Roman" w:hAnsi="Times Roman" w:cs="Times Roman"/>
        </w:rPr>
        <w:t>cience</w:t>
      </w:r>
      <w:proofErr w:type="spellEnd"/>
      <w:r>
        <w:rPr>
          <w:rFonts w:ascii="Times Roman" w:hAnsi="Times Roman" w:cs="Times Roman"/>
        </w:rPr>
        <w:t xml:space="preserve"> Slide software.</w:t>
      </w:r>
    </w:p>
    <w:p w14:paraId="41315265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Hydrogeologic modeling using Visual MODFLOW Flex</w:t>
      </w:r>
    </w:p>
    <w:p w14:paraId="1C32CAA8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Coal reserve data analysis and geologic modeling.</w:t>
      </w:r>
    </w:p>
    <w:p w14:paraId="639550F7" w14:textId="77777777" w:rsidR="009324D9" w:rsidRDefault="008F36B1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Management of g</w:t>
      </w:r>
      <w:r w:rsidR="009324D9">
        <w:rPr>
          <w:rFonts w:ascii="Times Roman" w:hAnsi="Times Roman" w:cs="Times Roman"/>
        </w:rPr>
        <w:t>eologic data integrity.</w:t>
      </w:r>
    </w:p>
    <w:p w14:paraId="72500DF0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Responsible for writing of Federal Application for Exploration License of Federal coal.</w:t>
      </w:r>
    </w:p>
    <w:p w14:paraId="043393D9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Phase I Environmental Site Assessment Report Writing.</w:t>
      </w:r>
    </w:p>
    <w:p w14:paraId="49BB8F6C" w14:textId="77777777" w:rsidR="009324D9" w:rsidRDefault="009324D9" w:rsidP="00BA2B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GIS Analysis and map creation to support report and application findings.</w:t>
      </w:r>
    </w:p>
    <w:p w14:paraId="3B7A06CA" w14:textId="77777777" w:rsidR="00BA2B16" w:rsidRPr="00BA2B16" w:rsidRDefault="00BA2B16" w:rsidP="00BA2B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Responsible for writing geotechnical section of permitting application for an experimental deep mine operated by Big Horn Mining in Hinton, Alberta, CA.</w:t>
      </w:r>
    </w:p>
    <w:p w14:paraId="53634414" w14:textId="77777777" w:rsidR="00BA2B16" w:rsidRDefault="00BA2B16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604B2475" w14:textId="77777777" w:rsidR="0083018B" w:rsidRPr="0083018B" w:rsidRDefault="009324D9" w:rsidP="00FA28C5">
      <w:pPr>
        <w:widowControl w:val="0"/>
        <w:autoSpaceDE w:val="0"/>
        <w:autoSpaceDN w:val="0"/>
        <w:adjustRightInd w:val="0"/>
        <w:ind w:left="6390" w:hanging="6390"/>
        <w:rPr>
          <w:rFonts w:ascii="Times Roman" w:hAnsi="Times Roman" w:cs="Times Roman"/>
          <w:b/>
          <w:bCs/>
          <w:sz w:val="28"/>
          <w:szCs w:val="28"/>
        </w:rPr>
      </w:pPr>
      <w:r w:rsidRPr="0083018B">
        <w:rPr>
          <w:rFonts w:ascii="Times Roman" w:hAnsi="Times Roman" w:cs="Times Roman"/>
          <w:b/>
          <w:bCs/>
          <w:sz w:val="28"/>
          <w:szCs w:val="28"/>
        </w:rPr>
        <w:t xml:space="preserve">West Virginia Department of Environmental Protection </w:t>
      </w:r>
      <w:r w:rsidRPr="0083018B">
        <w:rPr>
          <w:rFonts w:ascii="Times Roman" w:hAnsi="Times Roman" w:cs="Times Roman"/>
          <w:b/>
          <w:bCs/>
          <w:sz w:val="28"/>
          <w:szCs w:val="28"/>
        </w:rPr>
        <w:tab/>
      </w:r>
      <w:r w:rsidR="0083018B" w:rsidRPr="0083018B">
        <w:rPr>
          <w:rFonts w:ascii="Times Roman" w:hAnsi="Times Roman" w:cs="Times Roman"/>
          <w:b/>
          <w:bCs/>
          <w:sz w:val="28"/>
          <w:szCs w:val="28"/>
        </w:rPr>
        <w:t xml:space="preserve">      </w:t>
      </w:r>
    </w:p>
    <w:p w14:paraId="2237A529" w14:textId="6FF5F12C" w:rsidR="009324D9" w:rsidRDefault="0083018B" w:rsidP="0083018B">
      <w:pPr>
        <w:widowControl w:val="0"/>
        <w:autoSpaceDE w:val="0"/>
        <w:autoSpaceDN w:val="0"/>
        <w:adjustRightInd w:val="0"/>
        <w:ind w:left="6390" w:hanging="639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 xml:space="preserve">Environmental </w:t>
      </w:r>
      <w:r w:rsidR="009324D9">
        <w:rPr>
          <w:rFonts w:ascii="Times Roman" w:hAnsi="Times Roman" w:cs="Times Roman"/>
          <w:b/>
          <w:bCs/>
        </w:rPr>
        <w:t>Resources Specialist I</w:t>
      </w:r>
    </w:p>
    <w:p w14:paraId="153A09E8" w14:textId="77777777" w:rsidR="0083018B" w:rsidRDefault="0083018B" w:rsidP="00FA28C5">
      <w:pPr>
        <w:widowControl w:val="0"/>
        <w:autoSpaceDE w:val="0"/>
        <w:autoSpaceDN w:val="0"/>
        <w:adjustRightInd w:val="0"/>
        <w:ind w:left="6390" w:hanging="6390"/>
        <w:rPr>
          <w:rFonts w:ascii="Times Roman" w:hAnsi="Times Roman" w:cs="Times Roman"/>
          <w:b/>
          <w:bCs/>
        </w:rPr>
      </w:pPr>
    </w:p>
    <w:p w14:paraId="4BC7CCF7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Kanawha City, West Virginia</w:t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 xml:space="preserve">             </w:t>
      </w:r>
      <w:r>
        <w:rPr>
          <w:rFonts w:ascii="Times Roman" w:hAnsi="Times Roman" w:cs="Times Roman"/>
        </w:rPr>
        <w:t>May 2017 to December 2017</w:t>
      </w:r>
    </w:p>
    <w:p w14:paraId="4B0F0CFA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lastRenderedPageBreak/>
        <w:t>Landfill Closure Assistance Program (LCAP)</w:t>
      </w:r>
    </w:p>
    <w:p w14:paraId="1B71A638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Assisted LCAP Staff with managing multiple solid waste landfill closure assistance projects including: oversight and coordination of engineering and design, closure cap construction and leachate management, and post closure care and maintenance.</w:t>
      </w:r>
    </w:p>
    <w:p w14:paraId="72026C30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Assisted LCAP Staff in preparation of numerous project documents for approval including work directives, contract specifications, project budgets, change orders, evaluation of bid proposals, etc.</w:t>
      </w:r>
    </w:p>
    <w:p w14:paraId="61FD4FF7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Perform on-site inspections to assure project work is completed timely and in accordance with plans, specifications and regulations.</w:t>
      </w:r>
    </w:p>
    <w:p w14:paraId="4DF1B18A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Coordinated and assisted, when necessary, the inspection and certification of the Above Ground Storage Tanks at assigned landfills.</w:t>
      </w:r>
    </w:p>
    <w:p w14:paraId="4C34C9CF" w14:textId="7602A4D5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Monitoring of the LCAP on-line telemetry </w:t>
      </w:r>
      <w:r w:rsidR="005309EB">
        <w:rPr>
          <w:rFonts w:ascii="Times Roman" w:hAnsi="Times Roman" w:cs="Times Roman"/>
        </w:rPr>
        <w:t>systems</w:t>
      </w:r>
      <w:r>
        <w:rPr>
          <w:rFonts w:ascii="Times Roman" w:hAnsi="Times Roman" w:cs="Times Roman"/>
        </w:rPr>
        <w:t xml:space="preserve"> installed at various LCAP sites and </w:t>
      </w:r>
      <w:r w:rsidR="0074698C">
        <w:rPr>
          <w:rFonts w:ascii="Times Roman" w:hAnsi="Times Roman" w:cs="Times Roman"/>
        </w:rPr>
        <w:t>reports</w:t>
      </w:r>
      <w:r>
        <w:rPr>
          <w:rFonts w:ascii="Times Roman" w:hAnsi="Times Roman" w:cs="Times Roman"/>
        </w:rPr>
        <w:t xml:space="preserve"> any abnormalities to the inspector overseeing that project.</w:t>
      </w:r>
    </w:p>
    <w:p w14:paraId="202ED967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Managed and trained office assistants in use of WV OASIS web applications.</w:t>
      </w:r>
    </w:p>
    <w:p w14:paraId="4056F7AB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Interviewed prospective engineering firms prior to closure activities to validate their respective closure methods and techniques. </w:t>
      </w:r>
    </w:p>
    <w:p w14:paraId="63683E40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Coordinated installation and specification of new wastewater flow meters at an LCAP site</w:t>
      </w:r>
    </w:p>
    <w:p w14:paraId="31290301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Assisted in construction of online digital inspection applications for field use.</w:t>
      </w:r>
    </w:p>
    <w:p w14:paraId="0D650A78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2AE7A5A" w14:textId="32E67B48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</w:p>
    <w:p w14:paraId="5A98BDD0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References:</w:t>
      </w:r>
    </w:p>
    <w:p w14:paraId="65814608" w14:textId="77777777" w:rsidR="0038009C" w:rsidRDefault="0038009C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65AF1B39" w14:textId="549D412F" w:rsidR="0038009C" w:rsidRDefault="0038009C" w:rsidP="0038009C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 w:rsidRPr="004419A0">
        <w:rPr>
          <w:rFonts w:ascii="Times Roman" w:hAnsi="Times Roman" w:cs="Times Roman"/>
          <w:b/>
          <w:bCs/>
          <w:lang w:val="sv-SE"/>
        </w:rPr>
        <w:t xml:space="preserve">Brian Morgan, </w:t>
      </w:r>
      <w:r w:rsidR="004419A0" w:rsidRPr="004419A0">
        <w:rPr>
          <w:rFonts w:ascii="Times Roman" w:hAnsi="Times Roman" w:cs="Times Roman"/>
          <w:b/>
          <w:bCs/>
          <w:lang w:val="sv-SE"/>
        </w:rPr>
        <w:t xml:space="preserve">Former </w:t>
      </w:r>
      <w:r w:rsidRPr="004419A0">
        <w:rPr>
          <w:rFonts w:ascii="Times Roman" w:hAnsi="Times Roman" w:cs="Times Roman"/>
          <w:b/>
          <w:bCs/>
          <w:lang w:val="sv-SE"/>
        </w:rPr>
        <w:t xml:space="preserve">CIT Dept. </w:t>
      </w:r>
      <w:r>
        <w:rPr>
          <w:rFonts w:ascii="Times Roman" w:hAnsi="Times Roman" w:cs="Times Roman"/>
          <w:b/>
          <w:bCs/>
        </w:rPr>
        <w:t>Chair</w:t>
      </w:r>
      <w:r w:rsidR="004419A0">
        <w:rPr>
          <w:rFonts w:ascii="Times Roman" w:hAnsi="Times Roman" w:cs="Times Roman"/>
          <w:b/>
          <w:bCs/>
        </w:rPr>
        <w:t>, Current Associate Dean</w:t>
      </w:r>
      <w:r>
        <w:rPr>
          <w:rFonts w:ascii="Times Roman" w:hAnsi="Times Roman" w:cs="Times Roman"/>
          <w:b/>
          <w:bCs/>
        </w:rPr>
        <w:t xml:space="preserve"> – Marshall University</w:t>
      </w:r>
      <w:r w:rsidR="004419A0">
        <w:rPr>
          <w:rFonts w:ascii="Times Roman" w:hAnsi="Times Roman" w:cs="Times Roman"/>
          <w:b/>
          <w:bCs/>
        </w:rPr>
        <w:t xml:space="preserve"> College of Science</w:t>
      </w:r>
    </w:p>
    <w:p w14:paraId="09B4562B" w14:textId="2F01162D" w:rsidR="0038009C" w:rsidRDefault="0038009C" w:rsidP="0038009C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Office Phone: 304-696-6496</w:t>
      </w:r>
    </w:p>
    <w:p w14:paraId="665A57C8" w14:textId="34A70067" w:rsidR="0038009C" w:rsidRDefault="0038009C" w:rsidP="0038009C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E-mail: brian.morgan@marshall.edu</w:t>
      </w:r>
    </w:p>
    <w:p w14:paraId="30B6BCB7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6D727E63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 xml:space="preserve">Rachel Vass, PG, CMA, President - Vass Engineering and Mineral Appraisals, PLLC </w:t>
      </w:r>
    </w:p>
    <w:p w14:paraId="5C6787DC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Former Supervisor at Navigator Environmental &amp; Technical Services, Inc.</w:t>
      </w:r>
    </w:p>
    <w:p w14:paraId="0AD3F258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Cell: 304-663-9970</w:t>
      </w:r>
    </w:p>
    <w:p w14:paraId="0004D145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Email: rachelvasspg@gmail.com</w:t>
      </w:r>
    </w:p>
    <w:p w14:paraId="1B6BB99F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0EBCD5B7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Kimberly Davidson, PG, U.S. Army Corps of Engineers</w:t>
      </w:r>
    </w:p>
    <w:p w14:paraId="7D5F95DC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Office Phone: 304-399-6944</w:t>
      </w:r>
    </w:p>
    <w:p w14:paraId="57050498" w14:textId="77777777" w:rsidR="00281106" w:rsidRPr="009324D9" w:rsidRDefault="009324D9" w:rsidP="009324D9">
      <w:r>
        <w:rPr>
          <w:rFonts w:ascii="Times Roman" w:hAnsi="Times Roman" w:cs="Times Roman"/>
          <w:b/>
          <w:bCs/>
        </w:rPr>
        <w:t>E-mail: Kimberly.D.Davidson@usace.army.mil</w:t>
      </w:r>
    </w:p>
    <w:sectPr w:rsidR="00281106" w:rsidRPr="009324D9" w:rsidSect="009324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070C1D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F25127"/>
    <w:multiLevelType w:val="hybridMultilevel"/>
    <w:tmpl w:val="F78C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D9"/>
    <w:rsid w:val="00054F39"/>
    <w:rsid w:val="001653FB"/>
    <w:rsid w:val="00272F68"/>
    <w:rsid w:val="00281106"/>
    <w:rsid w:val="0038009C"/>
    <w:rsid w:val="003C6D0E"/>
    <w:rsid w:val="004419A0"/>
    <w:rsid w:val="005309EB"/>
    <w:rsid w:val="005865B1"/>
    <w:rsid w:val="005A1FE2"/>
    <w:rsid w:val="0074698C"/>
    <w:rsid w:val="007D2431"/>
    <w:rsid w:val="0083018B"/>
    <w:rsid w:val="008E53F2"/>
    <w:rsid w:val="008F36B1"/>
    <w:rsid w:val="009324D9"/>
    <w:rsid w:val="00973C19"/>
    <w:rsid w:val="00B24475"/>
    <w:rsid w:val="00BA2B16"/>
    <w:rsid w:val="00C37B65"/>
    <w:rsid w:val="00C63D12"/>
    <w:rsid w:val="00D8358E"/>
    <w:rsid w:val="00E47AF0"/>
    <w:rsid w:val="00F26481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770D4"/>
  <w14:defaultImageDpi w14:val="300"/>
  <w15:docId w15:val="{8B0F2D45-FE54-324D-8E5F-AFA7A4D7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7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98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8089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91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1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ncayton/" TargetMode="External"/><Relationship Id="rId5" Type="http://schemas.openxmlformats.org/officeDocument/2006/relationships/hyperlink" Target="https://github.com/cayton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University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Cayton</dc:creator>
  <cp:keywords/>
  <dc:description/>
  <cp:lastModifiedBy>Benjamin Paul Cayton</cp:lastModifiedBy>
  <cp:revision>4</cp:revision>
  <dcterms:created xsi:type="dcterms:W3CDTF">2020-04-01T20:24:00Z</dcterms:created>
  <dcterms:modified xsi:type="dcterms:W3CDTF">2020-09-21T17:41:00Z</dcterms:modified>
</cp:coreProperties>
</file>